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09" w:rsidRDefault="00F90E3A" w:rsidP="003D3609">
      <w:pPr>
        <w:jc w:val="center"/>
        <w:rPr>
          <w:b/>
          <w:color w:val="000000" w:themeColor="text1"/>
          <w:sz w:val="56"/>
          <w:szCs w:val="56"/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X O</w:t>
      </w:r>
      <w:r w:rsidR="003D3609">
        <w:rPr>
          <w:b/>
          <w:color w:val="000000" w:themeColor="text1"/>
          <w:sz w:val="56"/>
          <w:szCs w:val="56"/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Game</w:t>
      </w:r>
    </w:p>
    <w:p w:rsidR="003D3609" w:rsidRDefault="003D3609" w:rsidP="00075A50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PEAS</w:t>
      </w:r>
    </w:p>
    <w:p w:rsidR="00F90E3A" w:rsidRPr="00F90E3A" w:rsidRDefault="003D3609" w:rsidP="00F9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Performance </w:t>
      </w:r>
      <w:r w:rsidR="00EE47F7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Measure   </w:t>
      </w:r>
      <w:r w:rsidR="00F90E3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Winning or losing the game</w:t>
      </w:r>
    </w:p>
    <w:p w:rsidR="00075A50" w:rsidRPr="005E5669" w:rsidRDefault="00725981" w:rsidP="00F9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Environment                 </w:t>
      </w:r>
      <w:r w:rsidR="00F90E3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 3*3 grid where the players can place their marks </w:t>
      </w:r>
    </w:p>
    <w:p w:rsidR="00075A50" w:rsidRPr="00725981" w:rsidRDefault="00725981" w:rsidP="00F9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Actuators              </w:t>
      </w:r>
      <w:r w:rsidR="00F90E3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placing marks on the board </w:t>
      </w:r>
    </w:p>
    <w:p w:rsidR="00075A50" w:rsidRPr="00F90E3A" w:rsidRDefault="00F90E3A" w:rsidP="00F9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outline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Sensors                  </w:t>
      </w:r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observing the state of the board and the moves made by the opponent</w:t>
      </w:r>
    </w:p>
    <w:p w:rsidR="00725981" w:rsidRDefault="00725981" w:rsidP="00075A50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ODESA</w:t>
      </w:r>
    </w:p>
    <w:p w:rsidR="00725981" w:rsidRPr="007B02BA" w:rsidRDefault="00725981" w:rsidP="0072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outline/>
          <w:color w:val="ED7D31" w:themeColor="accent2"/>
          <w:sz w:val="44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Observable             </w:t>
      </w:r>
      <w:r w:rsidR="00F90E3A">
        <w:rPr>
          <w:b/>
          <w:color w:val="F7CAAC" w:themeColor="accent2" w:themeTint="66"/>
          <w:sz w:val="44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fully</w:t>
      </w:r>
      <w:bookmarkStart w:id="0" w:name="_GoBack"/>
      <w:bookmarkEnd w:id="0"/>
    </w:p>
    <w:p w:rsidR="00725981" w:rsidRPr="00F90E3A" w:rsidRDefault="007B02BA" w:rsidP="007B0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outline/>
          <w:color w:val="F7CAAC" w:themeColor="accent2" w:themeTint="66"/>
          <w:sz w:val="44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Determi</w:t>
      </w:r>
      <w:r w:rsidR="00725981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nistic</w:t>
      </w:r>
      <w:r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or Stochastic or Strate</w:t>
      </w:r>
      <w:r w:rsidR="00725981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gic</w:t>
      </w:r>
      <w:r w:rsidR="00F90E3A">
        <w:rPr>
          <w:b/>
          <w:color w:val="FF0000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proofErr w:type="spellStart"/>
      <w:r w:rsidR="00F90E3A">
        <w:rPr>
          <w:b/>
          <w:color w:val="F7CAAC" w:themeColor="accent2" w:themeTint="66"/>
          <w:sz w:val="44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Strategic</w:t>
      </w:r>
      <w:proofErr w:type="spellEnd"/>
    </w:p>
    <w:p w:rsidR="00F90E3A" w:rsidRPr="00F90E3A" w:rsidRDefault="007B02BA" w:rsidP="00F9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owKashida"/>
        <w:rPr>
          <w:b/>
          <w:color w:val="F7CAAC" w:themeColor="accent2" w:themeTint="66"/>
          <w:sz w:val="44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Episode</w:t>
      </w:r>
      <w:r w:rsidR="00F12F43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or </w:t>
      </w:r>
      <w:r w:rsidR="00725981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sequential </w:t>
      </w:r>
      <w:r w:rsidR="005E5669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F90E3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E5669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90E3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proofErr w:type="spellStart"/>
      <w:r w:rsidR="00F90E3A">
        <w:rPr>
          <w:b/>
          <w:color w:val="F7CAAC" w:themeColor="accent2" w:themeTint="66"/>
          <w:sz w:val="44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Sequential</w:t>
      </w:r>
      <w:proofErr w:type="spellEnd"/>
    </w:p>
    <w:p w:rsidR="005E5669" w:rsidRPr="007B02BA" w:rsidRDefault="007B02BA" w:rsidP="00F9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owKashida"/>
        <w:rPr>
          <w:b/>
          <w:outline/>
          <w:color w:val="ED7D31" w:themeColor="accent2"/>
          <w:sz w:val="44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Static ,</w:t>
      </w:r>
      <w:proofErr w:type="gramEnd"/>
      <w:r w:rsidR="00725981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dynamic , semi dynamic </w:t>
      </w:r>
      <w:r w:rsidR="005E5669"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F90E3A">
        <w:rPr>
          <w:b/>
          <w:color w:val="F7CAAC" w:themeColor="accent2" w:themeTint="66"/>
          <w:sz w:val="44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Static</w:t>
      </w:r>
    </w:p>
    <w:p w:rsidR="005E5669" w:rsidRPr="007B02BA" w:rsidRDefault="005E5669" w:rsidP="005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outline/>
          <w:color w:val="ED7D31" w:themeColor="accent2"/>
          <w:sz w:val="44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B02BA"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Agent               </w:t>
      </w:r>
      <w:r w:rsidRPr="007B02BA">
        <w:rPr>
          <w:b/>
          <w:color w:val="F7CAAC" w:themeColor="accent2" w:themeTint="66"/>
          <w:sz w:val="44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multi agent        </w:t>
      </w:r>
    </w:p>
    <w:sectPr w:rsidR="005E5669" w:rsidRPr="007B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09"/>
    <w:rsid w:val="00075A50"/>
    <w:rsid w:val="003D3609"/>
    <w:rsid w:val="005E5669"/>
    <w:rsid w:val="00645252"/>
    <w:rsid w:val="006D3D74"/>
    <w:rsid w:val="00725981"/>
    <w:rsid w:val="007B02BA"/>
    <w:rsid w:val="0083569A"/>
    <w:rsid w:val="00A9204E"/>
    <w:rsid w:val="00EE47F7"/>
    <w:rsid w:val="00F12F43"/>
    <w:rsid w:val="00F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CB34"/>
  <w15:chartTrackingRefBased/>
  <w15:docId w15:val="{10F3EF11-2235-4A63-8A68-33543227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mohame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mohamed</dc:creator>
  <cp:keywords/>
  <dc:description/>
  <cp:lastModifiedBy>dr mohamed</cp:lastModifiedBy>
  <cp:revision>5</cp:revision>
  <dcterms:created xsi:type="dcterms:W3CDTF">2023-03-27T10:02:00Z</dcterms:created>
  <dcterms:modified xsi:type="dcterms:W3CDTF">2023-04-18T13:04:00Z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